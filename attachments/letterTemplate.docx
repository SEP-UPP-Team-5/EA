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132B" w14:textId="77777777" w:rsidR="00831721" w:rsidRPr="00D25713" w:rsidRDefault="00831721" w:rsidP="00831721">
      <w:pPr>
        <w:spacing w:before="120" w:after="0"/>
        <w:rPr>
          <w:rFonts w:ascii="Times New Roman" w:hAnsi="Times New Roman" w:cs="Times New Roman"/>
        </w:rPr>
      </w:pPr>
      <w:r w:rsidRPr="00D2571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07BF8BB" wp14:editId="2F01C04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4D094E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D25713" w14:paraId="42708205" w14:textId="77777777" w:rsidTr="00A6783B">
        <w:trPr>
          <w:trHeight w:val="270"/>
          <w:jc w:val="center"/>
        </w:trPr>
        <w:tc>
          <w:tcPr>
            <w:tcW w:w="10800" w:type="dxa"/>
          </w:tcPr>
          <w:p w14:paraId="02E91252" w14:textId="77777777" w:rsidR="00A66B18" w:rsidRPr="00D25713" w:rsidRDefault="00A66B18" w:rsidP="00A66B18">
            <w:pPr>
              <w:pStyle w:val="ContactInfo"/>
              <w:rPr>
                <w:rFonts w:ascii="Times New Roman" w:hAnsi="Times New Roman" w:cs="Times New Roman"/>
                <w:color w:val="000000" w:themeColor="text1"/>
              </w:rPr>
            </w:pPr>
            <w:r w:rsidRPr="00D25713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139386E" wp14:editId="16937476">
                      <wp:extent cx="6353175" cy="407670"/>
                      <wp:effectExtent l="19050" t="19050" r="28575" b="2095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3175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34599673" w14:textId="1D603A49" w:rsidR="00A66B18" w:rsidRPr="00AA089B" w:rsidRDefault="00D17D11" w:rsidP="00AA089B">
                                  <w:pPr>
                                    <w:pStyle w:val="Logo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 ${candidateRequest.username}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</w:rPr>
                                    <w:t>${candidateRequest.username}</w:t>
                                  </w:r>
                                  <w:r>
                                    <w:rPr>
                                      <w:noProof/>
                                    </w:rPr>
                                    <w:t>»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39386E" id="Shape 61" o:spid="_x0000_s1026" style="width:500.2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34599673" w14:textId="1D603A49" w:rsidR="00A66B18" w:rsidRPr="00AA089B" w:rsidRDefault="00D17D11" w:rsidP="00AA089B">
                            <w:pPr>
                              <w:pStyle w:val="Logo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${candidateRequest.username}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</w:t>
                            </w:r>
                            <w:r>
                              <w:rPr>
                                <w:noProof/>
                              </w:rPr>
                              <w:t>${candidateRequest.username}</w:t>
                            </w:r>
                            <w:r>
                              <w:rPr>
                                <w:noProof/>
                              </w:rPr>
                              <w:t>»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bookmarkStart w:id="0" w:name="_Hlk124517604"/>
      <w:tr w:rsidR="00615018" w:rsidRPr="00D25713" w14:paraId="5ED9D9D6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138D66D" w14:textId="436A7E36" w:rsidR="00A66B18" w:rsidRDefault="00360CE0" w:rsidP="00A66B18">
            <w:pPr>
              <w:pStyle w:val="ContactInf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${candidateRequest.name}  \* MERGEFORMAT </w:instrText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t>«${candidateRequest.name}»</w:t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  <w:bookmarkEnd w:id="0"/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${candidateRequest.name}  \* MERGEFORMAT </w:instrText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t>«${candidateRequest.surname}»</w:t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14:paraId="6778C039" w14:textId="5D1E5D01" w:rsidR="0068635E" w:rsidRPr="00D25713" w:rsidRDefault="0068635E" w:rsidP="00A66B18">
            <w:pPr>
              <w:pStyle w:val="ContactInf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${candidateRequest.address}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«${candidateRequest.address}»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14:paraId="55AD8A2E" w14:textId="55968EDA" w:rsidR="003E24DF" w:rsidRPr="00D25713" w:rsidRDefault="00360CE0" w:rsidP="00A66B18">
            <w:pPr>
              <w:pStyle w:val="ContactInfo"/>
              <w:rPr>
                <w:rFonts w:ascii="Times New Roman" w:hAnsi="Times New Roman" w:cs="Times New Roman"/>
              </w:rPr>
            </w:pP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${candidateRequest.name}  \* MERGEFORMAT </w:instrText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t>«${candidateRequest.telephoneNumber}»</w:t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  <w:p w14:paraId="3C31D58A" w14:textId="03976EF8" w:rsidR="003E24DF" w:rsidRPr="00BE034D" w:rsidRDefault="00360CE0" w:rsidP="00BE034D">
            <w:pPr>
              <w:pStyle w:val="ContactInfo"/>
              <w:rPr>
                <w:rFonts w:ascii="Times New Roman" w:hAnsi="Times New Roman" w:cs="Times New Roman"/>
              </w:rPr>
            </w:pP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${candidateRequest.name}  \* MERGEFORMAT </w:instrText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t>«${candidateRequest.email}»</w:t>
            </w:r>
            <w:r w:rsidRPr="00D25713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</w:tbl>
    <w:p w14:paraId="6686C440" w14:textId="77777777" w:rsidR="00A66B18" w:rsidRPr="00D25713" w:rsidRDefault="00A66B18">
      <w:pPr>
        <w:rPr>
          <w:rFonts w:ascii="Times New Roman" w:hAnsi="Times New Roman" w:cs="Times New Roman"/>
        </w:rPr>
      </w:pPr>
    </w:p>
    <w:p w14:paraId="5B23BF76" w14:textId="73E9149C" w:rsidR="00A66B18" w:rsidRPr="00D25713" w:rsidRDefault="00360CE0" w:rsidP="00A66B18">
      <w:pPr>
        <w:pStyle w:val="Recipient"/>
        <w:rPr>
          <w:rFonts w:ascii="Times New Roman" w:hAnsi="Times New Roman" w:cs="Times New Roman"/>
        </w:rPr>
      </w:pPr>
      <w:r w:rsidRPr="00D25713">
        <w:rPr>
          <w:rFonts w:ascii="Times New Roman" w:hAnsi="Times New Roman" w:cs="Times New Roman"/>
        </w:rPr>
        <w:t>Employment agency</w:t>
      </w:r>
    </w:p>
    <w:p w14:paraId="05750782" w14:textId="000D5EBD" w:rsidR="00A66B18" w:rsidRPr="00D25713" w:rsidRDefault="00360CE0" w:rsidP="00A66B1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25713">
        <w:rPr>
          <w:rFonts w:ascii="Times New Roman" w:hAnsi="Times New Roman" w:cs="Times New Roman"/>
          <w:color w:val="000000" w:themeColor="text1"/>
        </w:rPr>
        <w:t>Bulevar</w:t>
      </w:r>
      <w:proofErr w:type="spellEnd"/>
      <w:r w:rsidRPr="00D25713">
        <w:rPr>
          <w:rFonts w:ascii="Times New Roman" w:hAnsi="Times New Roman" w:cs="Times New Roman"/>
          <w:color w:val="000000" w:themeColor="text1"/>
        </w:rPr>
        <w:t xml:space="preserve"> Jovana </w:t>
      </w:r>
      <w:proofErr w:type="spellStart"/>
      <w:r w:rsidRPr="00D25713">
        <w:rPr>
          <w:rFonts w:ascii="Times New Roman" w:hAnsi="Times New Roman" w:cs="Times New Roman"/>
          <w:color w:val="000000" w:themeColor="text1"/>
        </w:rPr>
        <w:t>Ducica</w:t>
      </w:r>
      <w:proofErr w:type="spellEnd"/>
      <w:r w:rsidRPr="00D25713">
        <w:rPr>
          <w:rFonts w:ascii="Times New Roman" w:hAnsi="Times New Roman" w:cs="Times New Roman"/>
          <w:color w:val="000000" w:themeColor="text1"/>
        </w:rPr>
        <w:t xml:space="preserve"> 1, Novi Sad, Serbia</w:t>
      </w:r>
    </w:p>
    <w:p w14:paraId="75ADC071" w14:textId="210BB35B" w:rsidR="00A66B18" w:rsidRPr="00D25713" w:rsidRDefault="00360CE0" w:rsidP="00E4786A">
      <w:pPr>
        <w:pStyle w:val="Salutation"/>
        <w:rPr>
          <w:rFonts w:ascii="Times New Roman" w:hAnsi="Times New Roman" w:cs="Times New Roman"/>
        </w:rPr>
      </w:pPr>
      <w:r w:rsidRPr="00D25713">
        <w:rPr>
          <w:rFonts w:ascii="Times New Roman" w:hAnsi="Times New Roman" w:cs="Times New Roman"/>
        </w:rPr>
        <w:t>Dear reviewer</w:t>
      </w:r>
      <w:r w:rsidR="00A66B18" w:rsidRPr="00D25713">
        <w:rPr>
          <w:rFonts w:ascii="Times New Roman" w:hAnsi="Times New Roman" w:cs="Times New Roman"/>
        </w:rPr>
        <w:t>,</w:t>
      </w:r>
    </w:p>
    <w:p w14:paraId="424584B4" w14:textId="2F77D2F3" w:rsidR="0056570E" w:rsidRDefault="00360CE0" w:rsidP="0056570E">
      <w:pPr>
        <w:rPr>
          <w:rFonts w:ascii="Times New Roman" w:hAnsi="Times New Roman" w:cs="Times New Roman"/>
        </w:rPr>
      </w:pPr>
      <w:r w:rsidRPr="00D25713">
        <w:rPr>
          <w:rFonts w:ascii="Times New Roman" w:hAnsi="Times New Roman" w:cs="Times New Roman"/>
        </w:rPr>
        <w:t xml:space="preserve">My name is </w:t>
      </w:r>
      <w:r w:rsidR="0013186C">
        <w:rPr>
          <w:rFonts w:ascii="Times New Roman" w:hAnsi="Times New Roman" w:cs="Times New Roman"/>
        </w:rPr>
        <w:fldChar w:fldCharType="begin"/>
      </w:r>
      <w:r w:rsidR="0013186C">
        <w:rPr>
          <w:rFonts w:ascii="Times New Roman" w:hAnsi="Times New Roman" w:cs="Times New Roman"/>
        </w:rPr>
        <w:instrText xml:space="preserve"> MERGEFIELD  ${candidateRequest.username}  \* MERGEFORMAT </w:instrText>
      </w:r>
      <w:r w:rsidR="0013186C">
        <w:rPr>
          <w:rFonts w:ascii="Times New Roman" w:hAnsi="Times New Roman" w:cs="Times New Roman"/>
        </w:rPr>
        <w:fldChar w:fldCharType="separate"/>
      </w:r>
      <w:r w:rsidR="0013186C">
        <w:rPr>
          <w:rFonts w:ascii="Times New Roman" w:hAnsi="Times New Roman" w:cs="Times New Roman"/>
          <w:noProof/>
        </w:rPr>
        <w:t>«${candidateRequest.username}»</w:t>
      </w:r>
      <w:r w:rsidR="0013186C">
        <w:rPr>
          <w:rFonts w:ascii="Times New Roman" w:hAnsi="Times New Roman" w:cs="Times New Roman"/>
        </w:rPr>
        <w:fldChar w:fldCharType="end"/>
      </w:r>
      <w:r w:rsidR="0013186C">
        <w:rPr>
          <w:rFonts w:ascii="Times New Roman" w:hAnsi="Times New Roman" w:cs="Times New Roman"/>
        </w:rPr>
        <w:t xml:space="preserve"> </w:t>
      </w:r>
      <w:r w:rsidR="0013186C">
        <w:rPr>
          <w:rFonts w:ascii="Times New Roman" w:hAnsi="Times New Roman" w:cs="Times New Roman"/>
        </w:rPr>
        <w:fldChar w:fldCharType="begin"/>
      </w:r>
      <w:r w:rsidR="0013186C">
        <w:rPr>
          <w:rFonts w:ascii="Times New Roman" w:hAnsi="Times New Roman" w:cs="Times New Roman"/>
        </w:rPr>
        <w:instrText xml:space="preserve"> MERGEFIELD  ${candidateRequest.username}  \* MERGEFORMAT </w:instrText>
      </w:r>
      <w:r w:rsidR="0013186C">
        <w:rPr>
          <w:rFonts w:ascii="Times New Roman" w:hAnsi="Times New Roman" w:cs="Times New Roman"/>
        </w:rPr>
        <w:fldChar w:fldCharType="separate"/>
      </w:r>
      <w:r w:rsidR="0013186C">
        <w:rPr>
          <w:rFonts w:ascii="Times New Roman" w:hAnsi="Times New Roman" w:cs="Times New Roman"/>
          <w:noProof/>
        </w:rPr>
        <w:t>«${candidateRequest.username}»</w:t>
      </w:r>
      <w:r w:rsidR="0013186C">
        <w:rPr>
          <w:rFonts w:ascii="Times New Roman" w:hAnsi="Times New Roman" w:cs="Times New Roman"/>
        </w:rPr>
        <w:fldChar w:fldCharType="end"/>
      </w:r>
      <w:r w:rsidR="0013186C">
        <w:rPr>
          <w:rFonts w:ascii="Times New Roman" w:hAnsi="Times New Roman" w:cs="Times New Roman"/>
        </w:rPr>
        <w:t xml:space="preserve"> . </w:t>
      </w:r>
      <w:r w:rsidR="0056570E">
        <w:rPr>
          <w:rFonts w:ascii="Times New Roman" w:hAnsi="Times New Roman" w:cs="Times New Roman"/>
        </w:rPr>
        <w:t>My address and contact information can be found at the top of letter. My education is:</w:t>
      </w:r>
    </w:p>
    <w:p w14:paraId="296236B1" w14:textId="24DE6853" w:rsidR="0056570E" w:rsidRPr="0056570E" w:rsidRDefault="006E112F" w:rsidP="00565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"#foreach(${e} in ${candidateRequest.educationList})"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«#foreach(${e} in ${candidateRequest.educ»</w:t>
      </w:r>
      <w:r>
        <w:rPr>
          <w:rFonts w:ascii="Times New Roman" w:hAnsi="Times New Roman" w:cs="Times New Roman"/>
        </w:rPr>
        <w:fldChar w:fldCharType="end"/>
      </w:r>
    </w:p>
    <w:p w14:paraId="101D29D6" w14:textId="77777777" w:rsidR="0037290D" w:rsidRDefault="0056570E" w:rsidP="0037290D">
      <w:pPr>
        <w:rPr>
          <w:rFonts w:ascii="Times New Roman" w:hAnsi="Times New Roman" w:cs="Times New Roman"/>
        </w:rPr>
      </w:pPr>
      <w:r w:rsidRPr="0056570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${e.startDate}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«${e.startDate}»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6570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${e.endDate}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«${e.endDate}»</w:t>
      </w:r>
      <w:r>
        <w:rPr>
          <w:rFonts w:ascii="Times New Roman" w:hAnsi="Times New Roman" w:cs="Times New Roman"/>
        </w:rPr>
        <w:fldChar w:fldCharType="end"/>
      </w:r>
      <w:r w:rsidRPr="0056570E">
        <w:rPr>
          <w:rFonts w:ascii="Times New Roman" w:hAnsi="Times New Roman" w:cs="Times New Roman"/>
        </w:rPr>
        <w:t>]</w:t>
      </w:r>
      <w:r w:rsidR="0037290D">
        <w:rPr>
          <w:rFonts w:ascii="Times New Roman" w:hAnsi="Times New Roman" w:cs="Times New Roman"/>
        </w:rPr>
        <w:t xml:space="preserve"> </w:t>
      </w:r>
    </w:p>
    <w:p w14:paraId="19052EFD" w14:textId="65FF5999" w:rsidR="0056570E" w:rsidRPr="0056570E" w:rsidRDefault="0056570E" w:rsidP="0037290D">
      <w:pPr>
        <w:rPr>
          <w:rFonts w:ascii="Times New Roman" w:hAnsi="Times New Roman" w:cs="Times New Roman"/>
        </w:rPr>
      </w:pPr>
      <w:r w:rsidRPr="0056570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${e.name}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«${e.name}»</w:t>
      </w:r>
      <w:r>
        <w:rPr>
          <w:rFonts w:ascii="Times New Roman" w:hAnsi="Times New Roman" w:cs="Times New Roman"/>
        </w:rPr>
        <w:fldChar w:fldCharType="end"/>
      </w:r>
      <w:r w:rsidRPr="0056570E">
        <w:rPr>
          <w:rFonts w:ascii="Times New Roman" w:hAnsi="Times New Roman" w:cs="Times New Roman"/>
        </w:rPr>
        <w:t>]</w:t>
      </w:r>
    </w:p>
    <w:p w14:paraId="76E8588E" w14:textId="4C9D8631" w:rsidR="0056570E" w:rsidRPr="0056570E" w:rsidRDefault="0056570E" w:rsidP="00565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${e.country}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«${e.country}»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${e.city}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«${e.city}»</w:t>
      </w:r>
      <w:r>
        <w:rPr>
          <w:rFonts w:ascii="Times New Roman" w:hAnsi="Times New Roman" w:cs="Times New Roman"/>
        </w:rPr>
        <w:fldChar w:fldCharType="end"/>
      </w:r>
    </w:p>
    <w:p w14:paraId="50BD0776" w14:textId="77777777" w:rsidR="0056570E" w:rsidRDefault="0056570E" w:rsidP="00E4786A">
      <w:pPr>
        <w:pStyle w:val="Clos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#end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«#end»</w:t>
      </w:r>
      <w:r>
        <w:rPr>
          <w:rFonts w:ascii="Times New Roman" w:hAnsi="Times New Roman" w:cs="Times New Roman"/>
        </w:rPr>
        <w:fldChar w:fldCharType="end"/>
      </w:r>
    </w:p>
    <w:p w14:paraId="7B961D75" w14:textId="5E1FE1EE" w:rsidR="00DE3CE9" w:rsidRPr="00DE3CE9" w:rsidRDefault="00BF4763" w:rsidP="00DE3CE9">
      <w:pPr>
        <w:pStyle w:val="Closing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2139374424"/>
          <w:placeholder>
            <w:docPart w:val="AE6A3D09AE6A4034AAB4ED1B1C7034F1"/>
          </w:placeholder>
          <w:temporary/>
          <w:showingPlcHdr/>
          <w15:appearance w15:val="hidden"/>
        </w:sdtPr>
        <w:sdtEndPr/>
        <w:sdtContent>
          <w:r w:rsidR="00E4786A" w:rsidRPr="00D25713">
            <w:rPr>
              <w:rFonts w:ascii="Times New Roman" w:hAnsi="Times New Roman" w:cs="Times New Roman"/>
            </w:rPr>
            <w:t>Warm regards,</w:t>
          </w:r>
        </w:sdtContent>
      </w:sdt>
      <w:r w:rsidR="00DE3CE9">
        <w:rPr>
          <w:rFonts w:ascii="Times New Roman" w:hAnsi="Times New Roman" w:cs="Times New Roman"/>
        </w:rPr>
        <w:t xml:space="preserve">  </w:t>
      </w:r>
      <w:r w:rsidR="00DE3CE9">
        <w:rPr>
          <w:rFonts w:ascii="Times New Roman" w:hAnsi="Times New Roman" w:cs="Times New Roman"/>
        </w:rPr>
        <w:fldChar w:fldCharType="begin"/>
      </w:r>
      <w:r w:rsidR="00DE3CE9">
        <w:rPr>
          <w:rFonts w:ascii="Times New Roman" w:hAnsi="Times New Roman" w:cs="Times New Roman"/>
        </w:rPr>
        <w:instrText xml:space="preserve"> MERGEFIELD  ${candidateRequest.username}  \* MERGEFORMAT </w:instrText>
      </w:r>
      <w:r w:rsidR="00DE3CE9">
        <w:rPr>
          <w:rFonts w:ascii="Times New Roman" w:hAnsi="Times New Roman" w:cs="Times New Roman"/>
        </w:rPr>
        <w:fldChar w:fldCharType="separate"/>
      </w:r>
      <w:r w:rsidR="00DE3CE9">
        <w:rPr>
          <w:rFonts w:ascii="Times New Roman" w:hAnsi="Times New Roman" w:cs="Times New Roman"/>
          <w:noProof/>
        </w:rPr>
        <w:t>«${candidateRequest.username}»</w:t>
      </w:r>
      <w:r w:rsidR="00DE3CE9">
        <w:rPr>
          <w:rFonts w:ascii="Times New Roman" w:hAnsi="Times New Roman" w:cs="Times New Roman"/>
        </w:rPr>
        <w:fldChar w:fldCharType="end"/>
      </w:r>
      <w:r w:rsidR="00DE3CE9">
        <w:rPr>
          <w:rFonts w:ascii="Times New Roman" w:hAnsi="Times New Roman" w:cs="Times New Roman"/>
        </w:rPr>
        <w:t xml:space="preserve"> </w:t>
      </w:r>
      <w:r w:rsidR="00DE3CE9">
        <w:rPr>
          <w:rFonts w:ascii="Times New Roman" w:hAnsi="Times New Roman" w:cs="Times New Roman"/>
        </w:rPr>
        <w:fldChar w:fldCharType="begin"/>
      </w:r>
      <w:r w:rsidR="00DE3CE9">
        <w:rPr>
          <w:rFonts w:ascii="Times New Roman" w:hAnsi="Times New Roman" w:cs="Times New Roman"/>
        </w:rPr>
        <w:instrText xml:space="preserve"> MERGEFIELD  ${candidateRequest.username}  \* MERGEFORMAT </w:instrText>
      </w:r>
      <w:r w:rsidR="00DE3CE9">
        <w:rPr>
          <w:rFonts w:ascii="Times New Roman" w:hAnsi="Times New Roman" w:cs="Times New Roman"/>
        </w:rPr>
        <w:fldChar w:fldCharType="separate"/>
      </w:r>
      <w:r w:rsidR="00DE3CE9">
        <w:rPr>
          <w:rFonts w:ascii="Times New Roman" w:hAnsi="Times New Roman" w:cs="Times New Roman"/>
          <w:noProof/>
        </w:rPr>
        <w:t>«${candidateRequest.username}»</w:t>
      </w:r>
      <w:r w:rsidR="00DE3CE9">
        <w:rPr>
          <w:rFonts w:ascii="Times New Roman" w:hAnsi="Times New Roman" w:cs="Times New Roman"/>
        </w:rPr>
        <w:fldChar w:fldCharType="end"/>
      </w:r>
    </w:p>
    <w:sectPr w:rsidR="00DE3CE9" w:rsidRPr="00DE3CE9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4458F" w14:textId="77777777" w:rsidR="00BF4763" w:rsidRDefault="00BF4763" w:rsidP="00A66B18">
      <w:pPr>
        <w:spacing w:before="0" w:after="0"/>
      </w:pPr>
      <w:r>
        <w:separator/>
      </w:r>
    </w:p>
  </w:endnote>
  <w:endnote w:type="continuationSeparator" w:id="0">
    <w:p w14:paraId="75E99D22" w14:textId="77777777" w:rsidR="00BF4763" w:rsidRDefault="00BF476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8D7F" w14:textId="77777777" w:rsidR="00BF4763" w:rsidRDefault="00BF4763" w:rsidP="00A66B18">
      <w:pPr>
        <w:spacing w:before="0" w:after="0"/>
      </w:pPr>
      <w:r>
        <w:separator/>
      </w:r>
    </w:p>
  </w:footnote>
  <w:footnote w:type="continuationSeparator" w:id="0">
    <w:p w14:paraId="60B4041E" w14:textId="77777777" w:rsidR="00BF4763" w:rsidRDefault="00BF4763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E0"/>
    <w:rsid w:val="00083BAA"/>
    <w:rsid w:val="0010680C"/>
    <w:rsid w:val="0013186C"/>
    <w:rsid w:val="00152B0B"/>
    <w:rsid w:val="001766D6"/>
    <w:rsid w:val="00192419"/>
    <w:rsid w:val="001C270D"/>
    <w:rsid w:val="001E2320"/>
    <w:rsid w:val="00214E28"/>
    <w:rsid w:val="00352B81"/>
    <w:rsid w:val="00360CE0"/>
    <w:rsid w:val="0037290D"/>
    <w:rsid w:val="00394757"/>
    <w:rsid w:val="003A0150"/>
    <w:rsid w:val="003E24DF"/>
    <w:rsid w:val="0041428F"/>
    <w:rsid w:val="00420C0C"/>
    <w:rsid w:val="00493F00"/>
    <w:rsid w:val="004A2B0D"/>
    <w:rsid w:val="0056570E"/>
    <w:rsid w:val="00596AEE"/>
    <w:rsid w:val="005C2210"/>
    <w:rsid w:val="005D30BE"/>
    <w:rsid w:val="00615018"/>
    <w:rsid w:val="0062123A"/>
    <w:rsid w:val="00646E75"/>
    <w:rsid w:val="0068635E"/>
    <w:rsid w:val="006B69F9"/>
    <w:rsid w:val="006E112F"/>
    <w:rsid w:val="006F6F10"/>
    <w:rsid w:val="00783E79"/>
    <w:rsid w:val="007B5AE8"/>
    <w:rsid w:val="007F05E8"/>
    <w:rsid w:val="007F5192"/>
    <w:rsid w:val="00831721"/>
    <w:rsid w:val="00862A06"/>
    <w:rsid w:val="00865845"/>
    <w:rsid w:val="00A26FE7"/>
    <w:rsid w:val="00A66B18"/>
    <w:rsid w:val="00A6783B"/>
    <w:rsid w:val="00A96CF8"/>
    <w:rsid w:val="00AA089B"/>
    <w:rsid w:val="00AE1388"/>
    <w:rsid w:val="00AF3982"/>
    <w:rsid w:val="00B44D23"/>
    <w:rsid w:val="00B50294"/>
    <w:rsid w:val="00B57D6E"/>
    <w:rsid w:val="00B93312"/>
    <w:rsid w:val="00BE034D"/>
    <w:rsid w:val="00BF4763"/>
    <w:rsid w:val="00C701F7"/>
    <w:rsid w:val="00C70786"/>
    <w:rsid w:val="00D10958"/>
    <w:rsid w:val="00D17D11"/>
    <w:rsid w:val="00D25713"/>
    <w:rsid w:val="00D66593"/>
    <w:rsid w:val="00DE3CE9"/>
    <w:rsid w:val="00DE6DA2"/>
    <w:rsid w:val="00DF2D30"/>
    <w:rsid w:val="00E4786A"/>
    <w:rsid w:val="00E55D74"/>
    <w:rsid w:val="00E6540C"/>
    <w:rsid w:val="00E81E2A"/>
    <w:rsid w:val="00EC17FD"/>
    <w:rsid w:val="00EE0952"/>
    <w:rsid w:val="00F95CA2"/>
    <w:rsid w:val="00FC0BE5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464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\AppData\Local\Microsoft\Office\16.0\DTS\en-US%7b00A25B59-CD1A-46DC-AD3A-1E14189DC46B%7d\%7b664FF913-8C58-4F72-B9B8-C6F392725305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6A3D09AE6A4034AAB4ED1B1C703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825B3-32BB-4AA7-BA82-8B0C0A5432EB}"/>
      </w:docPartPr>
      <w:docPartBody>
        <w:p w:rsidR="00FB447C" w:rsidRDefault="00861A25">
          <w:pPr>
            <w:pStyle w:val="AE6A3D09AE6A4034AAB4ED1B1C7034F1"/>
          </w:pPr>
          <w:r w:rsidRPr="00E4786A">
            <w:t>Warm regards,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25"/>
    <w:rsid w:val="00861A25"/>
    <w:rsid w:val="00DC273A"/>
    <w:rsid w:val="00FB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763D941AC746D39DE78DD2F34594EF">
    <w:name w:val="EA763D941AC746D39DE78DD2F34594EF"/>
    <w:rsid w:val="00FB447C"/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D8EB18290CC0432DAFE693D9AB62FFF5">
    <w:name w:val="D8EB18290CC0432DAFE693D9AB62FFF5"/>
  </w:style>
  <w:style w:type="paragraph" w:customStyle="1" w:styleId="AE6A3D09AE6A4034AAB4ED1B1C7034F1">
    <w:name w:val="AE6A3D09AE6A4034AAB4ED1B1C7034F1"/>
  </w:style>
  <w:style w:type="paragraph" w:customStyle="1" w:styleId="30E079B2EE7448C2B43E0527CDE3ED8B">
    <w:name w:val="30E079B2EE7448C2B43E0527CDE3ED8B"/>
  </w:style>
  <w:style w:type="paragraph" w:customStyle="1" w:styleId="848AD7F71D0B40C29C815ED3C189B9B1">
    <w:name w:val="848AD7F71D0B40C29C815ED3C189B9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{664FF913-8C58-4F72-B9B8-C6F392725305}tf56348247_win32.dotx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2023-01-13T14:52:00Z</dcterms:created>
  <dcterms:modified xsi:type="dcterms:W3CDTF">2023-01-13T16:18:00Z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